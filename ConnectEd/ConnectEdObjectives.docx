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8D4" w:rsidRDefault="009758D4" w:rsidP="009758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Project: </w:t>
      </w:r>
      <w:proofErr w:type="spellStart"/>
      <w:r>
        <w:rPr>
          <w:rFonts w:ascii="Calibri" w:hAnsi="Calibri" w:cs="Calibri"/>
          <w:lang w:val="en"/>
        </w:rPr>
        <w:t>ConnectEd</w:t>
      </w:r>
      <w:proofErr w:type="spellEnd"/>
    </w:p>
    <w:p w:rsidR="009758D4" w:rsidRDefault="009758D4" w:rsidP="009758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Topic: Objectives List</w:t>
      </w:r>
    </w:p>
    <w:p w:rsidR="009758D4" w:rsidRDefault="009758D4" w:rsidP="009758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Created by: David Ramirez</w:t>
      </w:r>
    </w:p>
    <w:p w:rsidR="009758D4" w:rsidRDefault="009758D4" w:rsidP="009758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Date: 6/26/18</w:t>
      </w:r>
    </w:p>
    <w:p w:rsidR="009758D4" w:rsidRDefault="009758D4" w:rsidP="009758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Copyright © 2018 </w:t>
      </w:r>
      <w:proofErr w:type="spellStart"/>
      <w:proofErr w:type="gramStart"/>
      <w:r>
        <w:rPr>
          <w:rFonts w:ascii="Calibri" w:hAnsi="Calibri" w:cs="Calibri"/>
          <w:lang w:val="en"/>
        </w:rPr>
        <w:t>LeapWithAlice,LLC</w:t>
      </w:r>
      <w:proofErr w:type="spellEnd"/>
      <w:proofErr w:type="gramEnd"/>
      <w:r>
        <w:rPr>
          <w:rFonts w:ascii="Calibri" w:hAnsi="Calibri" w:cs="Calibri"/>
          <w:lang w:val="en"/>
        </w:rPr>
        <w:t>. All rights reserved</w:t>
      </w:r>
    </w:p>
    <w:p w:rsidR="009758D4" w:rsidRDefault="009758D4" w:rsidP="009758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</w:p>
    <w:p w:rsidR="009758D4" w:rsidRDefault="009758D4" w:rsidP="009758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Determine High Level Architecture</w:t>
      </w:r>
    </w:p>
    <w:p w:rsidR="009758D4" w:rsidRPr="009758D4" w:rsidRDefault="009758D4" w:rsidP="009758D4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Completed</w:t>
      </w:r>
    </w:p>
    <w:p w:rsidR="009758D4" w:rsidRPr="009758D4" w:rsidRDefault="009758D4" w:rsidP="009758D4">
      <w:pPr>
        <w:pStyle w:val="ListParagraph"/>
        <w:numPr>
          <w:ilvl w:val="1"/>
          <w:numId w:val="24"/>
        </w:numPr>
        <w:tabs>
          <w:tab w:val="left" w:pos="756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758D4">
        <w:rPr>
          <w:rFonts w:ascii="Calibri" w:hAnsi="Calibri" w:cs="Calibri"/>
          <w:lang w:val="en"/>
        </w:rPr>
        <w:t xml:space="preserve">PaaS with Python and traditional </w:t>
      </w:r>
      <w:proofErr w:type="spellStart"/>
      <w:r w:rsidRPr="009758D4">
        <w:rPr>
          <w:rFonts w:ascii="Calibri" w:hAnsi="Calibri" w:cs="Calibri"/>
          <w:lang w:val="en"/>
        </w:rPr>
        <w:t>db</w:t>
      </w:r>
      <w:proofErr w:type="spellEnd"/>
      <w:r w:rsidRPr="009758D4">
        <w:rPr>
          <w:rFonts w:ascii="Calibri" w:hAnsi="Calibri" w:cs="Calibri"/>
          <w:lang w:val="en"/>
        </w:rPr>
        <w:t xml:space="preserve"> (</w:t>
      </w:r>
      <w:proofErr w:type="spellStart"/>
      <w:r w:rsidRPr="009758D4">
        <w:rPr>
          <w:rFonts w:ascii="Calibri" w:hAnsi="Calibri" w:cs="Calibri"/>
          <w:lang w:val="en"/>
        </w:rPr>
        <w:t>noSQL</w:t>
      </w:r>
      <w:proofErr w:type="spellEnd"/>
      <w:r w:rsidRPr="009758D4">
        <w:rPr>
          <w:rFonts w:ascii="Calibri" w:hAnsi="Calibri" w:cs="Calibri"/>
          <w:lang w:val="en"/>
        </w:rPr>
        <w:t xml:space="preserve"> or SQL)</w:t>
      </w:r>
    </w:p>
    <w:p w:rsidR="009758D4" w:rsidRDefault="009758D4" w:rsidP="009758D4">
      <w:pPr>
        <w:tabs>
          <w:tab w:val="left" w:pos="7560"/>
        </w:tabs>
        <w:autoSpaceDE w:val="0"/>
        <w:autoSpaceDN w:val="0"/>
        <w:adjustRightInd w:val="0"/>
        <w:spacing w:after="20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3589020" cy="2430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8D4" w:rsidRDefault="009758D4" w:rsidP="009758D4">
      <w:pPr>
        <w:tabs>
          <w:tab w:val="left" w:pos="7560"/>
        </w:tabs>
        <w:autoSpaceDE w:val="0"/>
        <w:autoSpaceDN w:val="0"/>
        <w:adjustRightInd w:val="0"/>
        <w:spacing w:after="20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*Note: this is taken from Google, and was not created by us (but it is accurate)</w:t>
      </w:r>
    </w:p>
    <w:p w:rsidR="009758D4" w:rsidRDefault="009758D4" w:rsidP="009758D4">
      <w:pPr>
        <w:tabs>
          <w:tab w:val="left" w:pos="756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58D4" w:rsidRDefault="009758D4" w:rsidP="009758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Determine PaaS provider</w:t>
      </w:r>
    </w:p>
    <w:p w:rsidR="009758D4" w:rsidRDefault="009758D4" w:rsidP="009758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-Completed</w:t>
      </w:r>
    </w:p>
    <w:p w:rsidR="009758D4" w:rsidRDefault="009758D4" w:rsidP="009758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-Google App Engine</w:t>
      </w:r>
    </w:p>
    <w:p w:rsidR="009758D4" w:rsidRDefault="009758D4" w:rsidP="009758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Determine specific cloud services needed (analytics, security, </w:t>
      </w:r>
      <w:proofErr w:type="spellStart"/>
      <w:r>
        <w:rPr>
          <w:rFonts w:ascii="Calibri" w:hAnsi="Calibri" w:cs="Calibri"/>
          <w:lang w:val="en"/>
        </w:rPr>
        <w:t>db</w:t>
      </w:r>
      <w:proofErr w:type="spellEnd"/>
      <w:r>
        <w:rPr>
          <w:rFonts w:ascii="Calibri" w:hAnsi="Calibri" w:cs="Calibri"/>
          <w:lang w:val="en"/>
        </w:rPr>
        <w:t xml:space="preserve"> etc.)</w:t>
      </w:r>
    </w:p>
    <w:p w:rsidR="009758D4" w:rsidRDefault="009758D4" w:rsidP="009758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-in progress</w:t>
      </w:r>
    </w:p>
    <w:p w:rsidR="009758D4" w:rsidRDefault="009758D4" w:rsidP="009758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Determine architecture of code</w:t>
      </w:r>
    </w:p>
    <w:p w:rsidR="009758D4" w:rsidRDefault="009758D4" w:rsidP="009758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Design database</w:t>
      </w:r>
    </w:p>
    <w:p w:rsidR="009758D4" w:rsidRDefault="009758D4" w:rsidP="009758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6. Create code in python</w:t>
      </w:r>
      <w:bookmarkStart w:id="0" w:name="_GoBack"/>
      <w:bookmarkEnd w:id="0"/>
    </w:p>
    <w:p w:rsidR="009758D4" w:rsidRDefault="009758D4" w:rsidP="009758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-perform unit and integration testing </w:t>
      </w:r>
      <w:proofErr w:type="spellStart"/>
      <w:r>
        <w:rPr>
          <w:rFonts w:ascii="Calibri" w:hAnsi="Calibri" w:cs="Calibri"/>
          <w:lang w:val="en"/>
        </w:rPr>
        <w:t>concurrenlty</w:t>
      </w:r>
      <w:proofErr w:type="spellEnd"/>
      <w:r>
        <w:rPr>
          <w:rFonts w:ascii="Calibri" w:hAnsi="Calibri" w:cs="Calibri"/>
          <w:lang w:val="en"/>
        </w:rPr>
        <w:t xml:space="preserve"> with code creation</w:t>
      </w:r>
    </w:p>
    <w:p w:rsidR="00A9204E" w:rsidRDefault="00A9204E"/>
    <w:sectPr w:rsidR="00A9204E" w:rsidSect="009758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2174E54"/>
    <w:multiLevelType w:val="hybridMultilevel"/>
    <w:tmpl w:val="688C2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D4"/>
    <w:rsid w:val="00083D51"/>
    <w:rsid w:val="00645252"/>
    <w:rsid w:val="006D3D74"/>
    <w:rsid w:val="0083569A"/>
    <w:rsid w:val="009758D4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6937"/>
  <w15:chartTrackingRefBased/>
  <w15:docId w15:val="{59640DDA-1BF4-4A3D-AB9E-6EC14535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75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Ramirez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32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Ramirez</dc:creator>
  <cp:keywords/>
  <dc:description/>
  <cp:lastModifiedBy>David Ramirez</cp:lastModifiedBy>
  <cp:revision>1</cp:revision>
  <cp:lastPrinted>2018-06-28T00:59:00Z</cp:lastPrinted>
  <dcterms:created xsi:type="dcterms:W3CDTF">2018-06-28T00:54:00Z</dcterms:created>
  <dcterms:modified xsi:type="dcterms:W3CDTF">2018-06-28T01:26:00Z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